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B53" w:rsidRDefault="00232ACF">
      <w:pPr>
        <w:spacing w:before="22" w:line="580" w:lineRule="exact"/>
        <w:ind w:left="100"/>
        <w:rPr>
          <w:rFonts w:ascii="Cambria" w:eastAsia="Cambria" w:hAnsi="Cambria" w:cs="Cambria"/>
          <w:sz w:val="52"/>
          <w:szCs w:val="52"/>
        </w:rPr>
      </w:pPr>
      <w:r>
        <w:pict>
          <v:group id="_x0000_s1026" style="position:absolute;left:0;text-align:left;margin-left:70.6pt;margin-top:36.15pt;width:454.3pt;height:0;z-index:-251658240;mso-position-horizontal-relative:page" coordorigin="1412,723" coordsize="9086,0">
            <v:shape id="_x0000_s1027" style="position:absolute;left:1412;top:723;width:9086;height:0" coordorigin="1412,723" coordsize="9086,0" path="m1412,723r9086,e" filled="f" strokecolor="#4f81bc" strokeweight="1.06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17365D"/>
          <w:position w:val="-2"/>
          <w:sz w:val="52"/>
          <w:szCs w:val="52"/>
        </w:rPr>
        <w:t>A</w:t>
      </w:r>
      <w:r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cm</w:t>
      </w:r>
      <w:r>
        <w:rPr>
          <w:rFonts w:ascii="Cambria" w:eastAsia="Cambria" w:hAnsi="Cambria" w:cs="Cambria"/>
          <w:color w:val="17365D"/>
          <w:position w:val="-2"/>
          <w:sz w:val="52"/>
          <w:szCs w:val="52"/>
        </w:rPr>
        <w:t>e</w:t>
      </w:r>
      <w:r>
        <w:rPr>
          <w:rFonts w:ascii="Cambria" w:eastAsia="Cambria" w:hAnsi="Cambria" w:cs="Cambria"/>
          <w:color w:val="17365D"/>
          <w:spacing w:val="12"/>
          <w:position w:val="-2"/>
          <w:sz w:val="52"/>
          <w:szCs w:val="52"/>
        </w:rPr>
        <w:t xml:space="preserve"> </w:t>
      </w:r>
      <w:proofErr w:type="spellStart"/>
      <w:r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B</w:t>
      </w:r>
      <w:r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n</w:t>
      </w:r>
      <w:r>
        <w:rPr>
          <w:rFonts w:ascii="Cambria" w:eastAsia="Cambria" w:hAnsi="Cambria" w:cs="Cambria"/>
          <w:color w:val="17365D"/>
          <w:position w:val="-2"/>
          <w:sz w:val="52"/>
          <w:szCs w:val="52"/>
        </w:rPr>
        <w:t>B</w:t>
      </w:r>
      <w:proofErr w:type="spellEnd"/>
    </w:p>
    <w:p w:rsidR="00536B53" w:rsidRDefault="00536B53">
      <w:pPr>
        <w:spacing w:before="8" w:line="180" w:lineRule="exact"/>
        <w:rPr>
          <w:sz w:val="19"/>
          <w:szCs w:val="19"/>
        </w:rPr>
      </w:pPr>
    </w:p>
    <w:p w:rsidR="00536B53" w:rsidRDefault="00536B53">
      <w:pPr>
        <w:spacing w:line="200" w:lineRule="exact"/>
      </w:pPr>
    </w:p>
    <w:p w:rsidR="00536B53" w:rsidRDefault="00232ACF">
      <w:pPr>
        <w:spacing w:before="16" w:line="276" w:lineRule="auto"/>
        <w:ind w:left="100" w:right="7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wide. 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One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them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Bed</w:t>
      </w:r>
      <w:r>
        <w:rPr>
          <w:rFonts w:ascii="Calibri" w:eastAsia="Calibri" w:hAnsi="Calibri" w:cs="Calibri"/>
          <w:spacing w:val="-3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Breakfa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 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cheap 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ed’n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Bre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kfas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 is 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ical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rred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</w:t>
      </w:r>
    </w:p>
    <w:p w:rsidR="00536B53" w:rsidRDefault="00536B53">
      <w:pPr>
        <w:spacing w:before="7" w:line="180" w:lineRule="exact"/>
        <w:rPr>
          <w:sz w:val="19"/>
          <w:szCs w:val="19"/>
        </w:rPr>
      </w:pPr>
    </w:p>
    <w:p w:rsidR="00536B53" w:rsidRDefault="00232ACF">
      <w:pPr>
        <w:spacing w:line="276" w:lineRule="auto"/>
        <w:ind w:left="100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sz w:val="22"/>
          <w:szCs w:val="22"/>
        </w:rPr>
        <w:t>,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up-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s.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This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lec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details.</w:t>
      </w:r>
    </w:p>
    <w:p w:rsidR="00536B53" w:rsidRDefault="00536B53">
      <w:pPr>
        <w:spacing w:line="200" w:lineRule="exact"/>
      </w:pPr>
    </w:p>
    <w:p w:rsidR="00536B53" w:rsidRDefault="00536B53">
      <w:pPr>
        <w:spacing w:before="17" w:line="260" w:lineRule="exact"/>
        <w:rPr>
          <w:sz w:val="26"/>
          <w:szCs w:val="26"/>
        </w:rPr>
      </w:pPr>
    </w:p>
    <w:p w:rsidR="00536B53" w:rsidRDefault="00232ACF">
      <w:pPr>
        <w:ind w:left="100" w:right="6389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-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lev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l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equi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em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536B53" w:rsidRDefault="00536B53">
      <w:pPr>
        <w:spacing w:before="12" w:line="240" w:lineRule="exact"/>
        <w:rPr>
          <w:sz w:val="24"/>
          <w:szCs w:val="24"/>
        </w:rPr>
      </w:pPr>
    </w:p>
    <w:p w:rsidR="00536B53" w:rsidRDefault="00232ACF">
      <w:pPr>
        <w:ind w:left="100" w:right="5953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Inf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mat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tabs>
          <w:tab w:val="left" w:pos="820"/>
        </w:tabs>
        <w:spacing w:before="44" w:line="275" w:lineRule="auto"/>
        <w:ind w:left="820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either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rs,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ts. 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r,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ictu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 take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refi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tabs>
          <w:tab w:val="left" w:pos="820"/>
        </w:tabs>
        <w:spacing w:before="1" w:line="276" w:lineRule="auto"/>
        <w:ind w:left="820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ies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wish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s-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EURO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), 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ress,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es.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3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cit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,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-2"/>
          <w:sz w:val="22"/>
          <w:szCs w:val="22"/>
        </w:rPr>
        <w:t>ty</w:t>
      </w:r>
      <w:r>
        <w:rPr>
          <w:rFonts w:ascii="Calibri" w:eastAsia="Calibri" w:hAnsi="Calibri" w:cs="Calibri"/>
          <w:spacing w:val="2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, 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 by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rs.</w:t>
      </w:r>
    </w:p>
    <w:p w:rsidR="00536B53" w:rsidRDefault="00232ACF">
      <w:pPr>
        <w:tabs>
          <w:tab w:val="left" w:pos="820"/>
        </w:tabs>
        <w:spacing w:line="275" w:lineRule="auto"/>
        <w:ind w:left="820" w:right="7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cify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ata: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cit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rice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she’s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ress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 that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field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al,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stin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820"/>
        </w:tabs>
        <w:spacing w:before="1" w:line="276" w:lineRule="auto"/>
        <w:ind w:left="820" w:right="7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icate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7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-in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chec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after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3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-in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’s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card 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>- respo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’s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 can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either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G, which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eans that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it’s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 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either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AC- CE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 den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 it.</w:t>
      </w:r>
    </w:p>
    <w:p w:rsidR="00536B53" w:rsidRDefault="00232ACF">
      <w:pPr>
        <w:tabs>
          <w:tab w:val="left" w:pos="820"/>
        </w:tabs>
        <w:spacing w:line="276" w:lineRule="auto"/>
        <w:ind w:left="820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epts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euro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ister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 credit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rior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 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7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 the 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she’s </w:t>
      </w:r>
      <w:proofErr w:type="spellStart"/>
      <w:r>
        <w:rPr>
          <w:rFonts w:ascii="Calibri" w:eastAsia="Calibri" w:hAnsi="Calibri" w:cs="Calibri"/>
          <w:sz w:val="22"/>
          <w:szCs w:val="22"/>
        </w:rPr>
        <w:t>regi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3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536B53">
      <w:pPr>
        <w:spacing w:before="10" w:line="180" w:lineRule="exact"/>
        <w:rPr>
          <w:sz w:val="19"/>
          <w:szCs w:val="19"/>
        </w:rPr>
      </w:pPr>
    </w:p>
    <w:p w:rsidR="00536B53" w:rsidRDefault="00232ACF">
      <w:pPr>
        <w:ind w:left="100" w:right="6129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l</w:t>
      </w:r>
      <w:r>
        <w:rPr>
          <w:rFonts w:ascii="Cambria" w:eastAsia="Cambria" w:hAnsi="Cambria" w:cs="Cambria"/>
          <w:b/>
          <w:color w:val="4F81BC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spacing w:before="4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Register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1540"/>
        </w:tabs>
        <w:spacing w:before="34" w:line="267" w:lineRule="auto"/>
        <w:ind w:left="1540" w:right="7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s-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their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1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1"/>
        <w:ind w:left="1180"/>
        <w:rPr>
          <w:rFonts w:ascii="Calibri" w:eastAsia="Calibri" w:hAnsi="Calibri" w:cs="Calibri"/>
          <w:sz w:val="22"/>
          <w:szCs w:val="22"/>
        </w:rPr>
        <w:sectPr w:rsidR="00536B53">
          <w:footerReference w:type="default" r:id="rId7"/>
          <w:pgSz w:w="11920" w:h="16840"/>
          <w:pgMar w:top="1400" w:right="1320" w:bottom="280" w:left="1340" w:header="0" w:footer="1002" w:gutter="0"/>
          <w:pgNumType w:start="1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536B53" w:rsidRDefault="00232ACF">
      <w:pPr>
        <w:spacing w:before="59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4C2F7E">
      <w:pPr>
        <w:tabs>
          <w:tab w:val="left" w:pos="1540"/>
        </w:tabs>
        <w:spacing w:before="41" w:line="267" w:lineRule="auto"/>
        <w:ind w:left="1540" w:right="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X</w:t>
      </w:r>
      <w:r w:rsidR="00232ACF">
        <w:rPr>
          <w:rFonts w:ascii="Courier New" w:eastAsia="Courier New" w:hAnsi="Courier New" w:cs="Courier New"/>
          <w:sz w:val="22"/>
          <w:szCs w:val="22"/>
        </w:rPr>
        <w:tab/>
      </w:r>
      <w:r w:rsidR="00232AC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232ACF">
        <w:rPr>
          <w:rFonts w:ascii="Calibri" w:eastAsia="Calibri" w:hAnsi="Calibri" w:cs="Calibri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is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z w:val="22"/>
          <w:szCs w:val="22"/>
        </w:rPr>
        <w:t>r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er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232ACF">
        <w:rPr>
          <w:rFonts w:ascii="Calibri" w:eastAsia="Calibri" w:hAnsi="Calibri" w:cs="Calibri"/>
          <w:sz w:val="22"/>
          <w:szCs w:val="22"/>
        </w:rPr>
        <w:t>r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rt</w:t>
      </w:r>
      <w:r w:rsidR="00232ACF">
        <w:rPr>
          <w:rFonts w:ascii="Calibri" w:eastAsia="Calibri" w:hAnsi="Calibri" w:cs="Calibri"/>
          <w:sz w:val="22"/>
          <w:szCs w:val="22"/>
        </w:rPr>
        <w:t>ies,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which</w:t>
      </w:r>
      <w:r w:rsidR="00232ACF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cl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ud</w:t>
      </w:r>
      <w:r w:rsidR="00232ACF">
        <w:rPr>
          <w:rFonts w:ascii="Calibri" w:eastAsia="Calibri" w:hAnsi="Calibri" w:cs="Calibri"/>
          <w:sz w:val="22"/>
          <w:szCs w:val="22"/>
        </w:rPr>
        <w:t>es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reg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232ACF">
        <w:rPr>
          <w:rFonts w:ascii="Calibri" w:eastAsia="Calibri" w:hAnsi="Calibri" w:cs="Calibri"/>
          <w:sz w:val="22"/>
          <w:szCs w:val="22"/>
        </w:rPr>
        <w:t>s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232ACF">
        <w:rPr>
          <w:rFonts w:ascii="Calibri" w:eastAsia="Calibri" w:hAnsi="Calibri" w:cs="Calibri"/>
          <w:sz w:val="22"/>
          <w:szCs w:val="22"/>
        </w:rPr>
        <w:t>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ng</w:t>
      </w:r>
      <w:r w:rsidR="00232ACF">
        <w:rPr>
          <w:rFonts w:ascii="Calibri" w:eastAsia="Calibri" w:hAnsi="Calibri" w:cs="Calibri"/>
          <w:sz w:val="22"/>
          <w:szCs w:val="22"/>
        </w:rPr>
        <w:t>,</w:t>
      </w:r>
      <w:r w:rsidR="00232ACF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listin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232ACF">
        <w:rPr>
          <w:rFonts w:ascii="Calibri" w:eastAsia="Calibri" w:hAnsi="Calibri" w:cs="Calibri"/>
          <w:sz w:val="22"/>
          <w:szCs w:val="22"/>
        </w:rPr>
        <w:t>,</w:t>
      </w:r>
      <w:r w:rsidR="00232ACF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ed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232ACF">
        <w:rPr>
          <w:rFonts w:ascii="Calibri" w:eastAsia="Calibri" w:hAnsi="Calibri" w:cs="Calibri"/>
          <w:sz w:val="22"/>
          <w:szCs w:val="22"/>
        </w:rPr>
        <w:t>ti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ng</w:t>
      </w:r>
      <w:r w:rsidR="00232ACF">
        <w:rPr>
          <w:rFonts w:ascii="Calibri" w:eastAsia="Calibri" w:hAnsi="Calibri" w:cs="Calibri"/>
          <w:sz w:val="22"/>
          <w:szCs w:val="22"/>
        </w:rPr>
        <w:t>,</w:t>
      </w:r>
      <w:r w:rsidR="00232ACF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a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d</w:t>
      </w:r>
      <w:r w:rsidR="00232ACF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proofErr w:type="spellStart"/>
      <w:r w:rsidR="00232ACF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232ACF">
        <w:rPr>
          <w:rFonts w:ascii="Calibri" w:eastAsia="Calibri" w:hAnsi="Calibri" w:cs="Calibri"/>
          <w:sz w:val="22"/>
          <w:szCs w:val="22"/>
        </w:rPr>
        <w:t>l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232ACF">
        <w:rPr>
          <w:rFonts w:ascii="Calibri" w:eastAsia="Calibri" w:hAnsi="Calibri" w:cs="Calibri"/>
          <w:sz w:val="22"/>
          <w:szCs w:val="22"/>
        </w:rPr>
        <w:t>t</w:t>
      </w:r>
      <w:proofErr w:type="spellEnd"/>
      <w:r w:rsidR="00232ACF"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 w:rsidR="00232ACF">
        <w:rPr>
          <w:rFonts w:ascii="Calibri" w:eastAsia="Calibri" w:hAnsi="Calibri" w:cs="Calibri"/>
          <w:sz w:val="22"/>
          <w:szCs w:val="22"/>
        </w:rPr>
        <w:t>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g</w:t>
      </w:r>
      <w:proofErr w:type="spellEnd"/>
      <w:r w:rsidR="00232AC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e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232ACF"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10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deny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her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es.</w:t>
      </w:r>
    </w:p>
    <w:p w:rsidR="00536B53" w:rsidRDefault="00232ACF">
      <w:pPr>
        <w:spacing w:before="34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ist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ties.</w:t>
      </w:r>
    </w:p>
    <w:p w:rsidR="00536B53" w:rsidRDefault="00232ACF">
      <w:pPr>
        <w:spacing w:before="3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4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E31A7E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X</w:t>
      </w:r>
      <w:bookmarkStart w:id="0" w:name="_GoBack"/>
      <w:bookmarkEnd w:id="0"/>
      <w:r w:rsidR="00232ACF"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C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32ACF">
        <w:rPr>
          <w:rFonts w:ascii="Calibri" w:eastAsia="Calibri" w:hAnsi="Calibri" w:cs="Calibri"/>
          <w:sz w:val="22"/>
          <w:szCs w:val="22"/>
        </w:rPr>
        <w:t>fi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gu</w:t>
      </w:r>
      <w:r w:rsidR="00232ACF">
        <w:rPr>
          <w:rFonts w:ascii="Calibri" w:eastAsia="Calibri" w:hAnsi="Calibri" w:cs="Calibri"/>
          <w:sz w:val="22"/>
          <w:szCs w:val="22"/>
        </w:rPr>
        <w:t>re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232ACF">
        <w:rPr>
          <w:rFonts w:ascii="Calibri" w:eastAsia="Calibri" w:hAnsi="Calibri" w:cs="Calibri"/>
          <w:sz w:val="22"/>
          <w:szCs w:val="22"/>
        </w:rPr>
        <w:t>is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32ACF">
        <w:rPr>
          <w:rFonts w:ascii="Calibri" w:eastAsia="Calibri" w:hAnsi="Calibri" w:cs="Calibri"/>
          <w:sz w:val="22"/>
          <w:szCs w:val="22"/>
        </w:rPr>
        <w:t>r her</w:t>
      </w:r>
      <w:r w:rsidR="00232AC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32ACF">
        <w:rPr>
          <w:rFonts w:ascii="Calibri" w:eastAsia="Calibri" w:hAnsi="Calibri" w:cs="Calibri"/>
          <w:sz w:val="22"/>
          <w:szCs w:val="22"/>
        </w:rPr>
        <w:t>fi</w:t>
      </w:r>
      <w:r w:rsidR="00232ACF"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232ACF">
        <w:rPr>
          <w:rFonts w:ascii="Calibri" w:eastAsia="Calibri" w:hAnsi="Calibri" w:cs="Calibri"/>
          <w:sz w:val="22"/>
          <w:szCs w:val="22"/>
        </w:rPr>
        <w:t>er.</w:t>
      </w:r>
    </w:p>
    <w:p w:rsidR="00536B53" w:rsidRDefault="00232ACF">
      <w:pPr>
        <w:spacing w:before="3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her 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er.</w:t>
      </w:r>
    </w:p>
    <w:p w:rsidR="00536B53" w:rsidRDefault="00232ACF">
      <w:pPr>
        <w:spacing w:before="34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4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ts.</w:t>
      </w:r>
    </w:p>
    <w:p w:rsidR="00536B53" w:rsidRDefault="00232ACF">
      <w:pPr>
        <w:spacing w:before="34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1540"/>
        </w:tabs>
        <w:spacing w:before="39" w:line="269" w:lineRule="auto"/>
        <w:ind w:left="1540" w:right="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creat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7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das</w:t>
      </w:r>
      <w:r>
        <w:rPr>
          <w:rFonts w:ascii="Calibri" w:eastAsia="Calibri" w:hAnsi="Calibri" w:cs="Calibri"/>
          <w:spacing w:val="-1"/>
          <w:sz w:val="22"/>
          <w:szCs w:val="22"/>
        </w:rPr>
        <w:t>hb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3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epted and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536B53" w:rsidRDefault="00232ACF">
      <w:pPr>
        <w:spacing w:before="4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epted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4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sts.</w:t>
      </w:r>
    </w:p>
    <w:p w:rsidR="00536B53" w:rsidRDefault="00232ACF">
      <w:pPr>
        <w:spacing w:before="38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ts.</w:t>
      </w:r>
    </w:p>
    <w:p w:rsidR="00536B53" w:rsidRDefault="00232ACF">
      <w:pPr>
        <w:spacing w:before="4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536B53" w:rsidRDefault="00232ACF">
      <w:pPr>
        <w:spacing w:before="4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ed.</w:t>
      </w:r>
    </w:p>
    <w:p w:rsidR="00536B53" w:rsidRDefault="00232ACF">
      <w:pPr>
        <w:spacing w:before="38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ed.</w:t>
      </w:r>
    </w:p>
    <w:p w:rsidR="00536B53" w:rsidRDefault="00232ACF">
      <w:pPr>
        <w:spacing w:before="41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536B53" w:rsidRDefault="00232ACF">
      <w:pPr>
        <w:tabs>
          <w:tab w:val="left" w:pos="2260"/>
        </w:tabs>
        <w:spacing w:before="41" w:line="274" w:lineRule="auto"/>
        <w:ind w:left="2261" w:right="7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ersus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5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x-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e).</w:t>
      </w:r>
    </w:p>
    <w:p w:rsidR="00536B53" w:rsidRDefault="00232ACF">
      <w:pPr>
        <w:tabs>
          <w:tab w:val="left" w:pos="2260"/>
        </w:tabs>
        <w:spacing w:before="2" w:line="276" w:lineRule="auto"/>
        <w:ind w:left="2261" w:right="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ersus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 (Rat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esults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er.</w:t>
      </w:r>
    </w:p>
    <w:p w:rsidR="00536B53" w:rsidRDefault="00536B53">
      <w:pPr>
        <w:spacing w:before="1" w:line="240" w:lineRule="exact"/>
        <w:rPr>
          <w:sz w:val="24"/>
          <w:szCs w:val="24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-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nal</w:t>
      </w:r>
      <w:r>
        <w:rPr>
          <w:rFonts w:ascii="Cambria" w:eastAsia="Cambria" w:hAnsi="Cambria" w:cs="Cambria"/>
          <w:b/>
          <w:color w:val="4F81BC"/>
          <w:spacing w:val="-1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spacing w:before="4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 in 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lish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820"/>
        </w:tabs>
        <w:spacing w:before="41" w:line="276" w:lineRule="auto"/>
        <w:ind w:left="820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ish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cept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wing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se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cient 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le.</w:t>
      </w:r>
    </w:p>
    <w:p w:rsidR="00536B53" w:rsidRDefault="00232ACF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ictu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ired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red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refe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enced by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eans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eir 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536B53" w:rsidRDefault="00232ACF">
      <w:pPr>
        <w:spacing w:before="38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ed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536B53" w:rsidRDefault="00232ACF">
      <w:pPr>
        <w:tabs>
          <w:tab w:val="left" w:pos="820"/>
        </w:tabs>
        <w:spacing w:before="41" w:line="275" w:lineRule="auto"/>
        <w:ind w:left="820" w:right="83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ity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credit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chec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ws: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thro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uhn</w:t>
      </w:r>
      <w:r>
        <w:rPr>
          <w:rFonts w:ascii="Calibri" w:eastAsia="Calibri" w:hAnsi="Calibri" w:cs="Calibri"/>
          <w:sz w:val="22"/>
          <w:szCs w:val="22"/>
        </w:rPr>
        <w:t>’s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ate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rm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least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ays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futu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820"/>
        </w:tabs>
        <w:spacing w:before="1" w:line="276" w:lineRule="auto"/>
        <w:ind w:left="820" w:right="83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Wher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credit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traili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its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erisks.</w:t>
      </w:r>
    </w:p>
    <w:p w:rsidR="00536B53" w:rsidRDefault="00232ACF">
      <w:pPr>
        <w:spacing w:line="26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Wher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cata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gu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es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is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wn,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le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it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1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</w:p>
    <w:p w:rsidR="00536B53" w:rsidRDefault="00232ACF">
      <w:pPr>
        <w:spacing w:before="41"/>
        <w:ind w:left="820"/>
        <w:rPr>
          <w:rFonts w:ascii="Calibri" w:eastAsia="Calibri" w:hAnsi="Calibri" w:cs="Calibri"/>
          <w:sz w:val="22"/>
          <w:szCs w:val="22"/>
        </w:rPr>
        <w:sectPr w:rsidR="00536B53">
          <w:pgSz w:w="11920" w:h="16840"/>
          <w:pgMar w:top="1360" w:right="1320" w:bottom="280" w:left="1340" w:header="0" w:footer="100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the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rties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tabs>
          <w:tab w:val="left" w:pos="820"/>
        </w:tabs>
        <w:spacing w:before="59" w:line="276" w:lineRule="auto"/>
        <w:ind w:left="820" w:right="77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e;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€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efau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-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tal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has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536B53" w:rsidRDefault="00536B53">
      <w:pPr>
        <w:spacing w:line="200" w:lineRule="exact"/>
      </w:pPr>
    </w:p>
    <w:p w:rsidR="00536B53" w:rsidRDefault="00536B53">
      <w:pPr>
        <w:spacing w:before="16" w:line="260" w:lineRule="exact"/>
        <w:rPr>
          <w:sz w:val="26"/>
          <w:szCs w:val="26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B-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lev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 requir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536B53" w:rsidRDefault="00536B53">
      <w:pPr>
        <w:spacing w:before="12" w:line="240" w:lineRule="exact"/>
        <w:rPr>
          <w:sz w:val="24"/>
          <w:szCs w:val="24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Inf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mat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tabs>
          <w:tab w:val="left" w:pos="820"/>
        </w:tabs>
        <w:spacing w:before="44" w:line="274" w:lineRule="auto"/>
        <w:ind w:left="820" w:right="8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r: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rs.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ery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she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rks.</w:t>
      </w:r>
    </w:p>
    <w:p w:rsidR="00536B53" w:rsidRDefault="00232ACF">
      <w:pPr>
        <w:tabs>
          <w:tab w:val="left" w:pos="820"/>
        </w:tabs>
        <w:spacing w:before="2" w:line="275" w:lineRule="auto"/>
        <w:ind w:left="820" w:right="78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1"/>
          <w:sz w:val="22"/>
          <w:szCs w:val="22"/>
        </w:rPr>
        <w:t>rd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s.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it,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itrary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atta</w:t>
      </w:r>
      <w:r>
        <w:rPr>
          <w:rFonts w:ascii="Calibri" w:eastAsia="Calibri" w:hAnsi="Calibri" w:cs="Calibri"/>
          <w:spacing w:val="6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h-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 per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 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s. 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-</w:t>
      </w:r>
    </w:p>
    <w:p w:rsidR="00536B53" w:rsidRDefault="00232ACF">
      <w:pPr>
        <w:spacing w:before="43"/>
        <w:ind w:left="8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tle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 it’s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tars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ran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zero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e).</w:t>
      </w:r>
    </w:p>
    <w:p w:rsidR="00536B53" w:rsidRDefault="00536B53">
      <w:pPr>
        <w:spacing w:before="1" w:line="240" w:lineRule="exact"/>
        <w:rPr>
          <w:sz w:val="24"/>
          <w:szCs w:val="24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l</w:t>
      </w:r>
      <w:r>
        <w:rPr>
          <w:rFonts w:ascii="Cambria" w:eastAsia="Cambria" w:hAnsi="Cambria" w:cs="Cambria"/>
          <w:b/>
          <w:color w:val="4F81BC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spacing w:before="4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its, 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1540"/>
        </w:tabs>
        <w:spacing w:before="41" w:line="269" w:lineRule="auto"/>
        <w:ind w:left="1540" w:right="7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her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5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1540"/>
        </w:tabs>
        <w:spacing w:before="41" w:line="270" w:lineRule="auto"/>
        <w:ind w:left="1540" w:right="8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 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any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she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d.</w:t>
      </w:r>
    </w:p>
    <w:p w:rsidR="00536B53" w:rsidRDefault="00232ACF">
      <w:pPr>
        <w:spacing w:before="5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1540"/>
        </w:tabs>
        <w:spacing w:before="41" w:line="269" w:lineRule="auto"/>
        <w:ind w:left="1540" w:right="7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Write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s-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5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Register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an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536B53" w:rsidRDefault="00232ACF">
      <w:pPr>
        <w:spacing w:before="34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das</w:t>
      </w:r>
      <w:r>
        <w:rPr>
          <w:rFonts w:ascii="Calibri" w:eastAsia="Calibri" w:hAnsi="Calibri" w:cs="Calibri"/>
          <w:spacing w:val="-1"/>
          <w:sz w:val="22"/>
          <w:szCs w:val="22"/>
        </w:rPr>
        <w:t>hb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2260"/>
        </w:tabs>
        <w:spacing w:before="31" w:line="276" w:lineRule="auto"/>
        <w:ind w:left="2261" w:right="8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numb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2260"/>
        </w:tabs>
        <w:spacing w:line="274" w:lineRule="auto"/>
        <w:ind w:left="2261" w:right="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descri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das</w:t>
      </w:r>
      <w:r>
        <w:rPr>
          <w:rFonts w:ascii="Calibri" w:eastAsia="Calibri" w:hAnsi="Calibri" w:cs="Calibri"/>
          <w:spacing w:val="-1"/>
          <w:sz w:val="22"/>
          <w:szCs w:val="22"/>
        </w:rPr>
        <w:t>hb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2260"/>
        </w:tabs>
        <w:spacing w:before="34" w:line="276" w:lineRule="auto"/>
        <w:ind w:left="2261" w:right="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listing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 xml:space="preserve">its that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spacing w:line="260" w:lineRule="exact"/>
        <w:ind w:left="19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</w:t>
      </w:r>
      <w:r>
        <w:rPr>
          <w:position w:val="1"/>
          <w:sz w:val="22"/>
          <w:szCs w:val="22"/>
        </w:rPr>
        <w:t xml:space="preserve">   </w:t>
      </w:r>
      <w:r>
        <w:rPr>
          <w:spacing w:val="3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listing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with</w:t>
      </w:r>
      <w:r>
        <w:rPr>
          <w:rFonts w:ascii="Calibri" w:eastAsia="Calibri" w:hAnsi="Calibri" w:cs="Calibri"/>
          <w:spacing w:val="3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is</w:t>
      </w:r>
      <w:r>
        <w:rPr>
          <w:rFonts w:ascii="Calibri" w:eastAsia="Calibri" w:hAnsi="Calibri" w:cs="Calibri"/>
          <w:spacing w:val="2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3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es</w:t>
      </w:r>
      <w:r>
        <w:rPr>
          <w:rFonts w:ascii="Calibri" w:eastAsia="Calibri" w:hAnsi="Calibri" w:cs="Calibri"/>
          <w:spacing w:val="3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rted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3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3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e-</w:t>
      </w:r>
    </w:p>
    <w:p w:rsidR="00536B53" w:rsidRDefault="00232ACF">
      <w:pPr>
        <w:spacing w:before="41"/>
        <w:ind w:left="2224" w:right="461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tabs>
          <w:tab w:val="left" w:pos="2260"/>
        </w:tabs>
        <w:spacing w:before="41" w:line="274" w:lineRule="auto"/>
        <w:ind w:left="2261" w:right="7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listing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>- 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tabs>
          <w:tab w:val="left" w:pos="2260"/>
        </w:tabs>
        <w:spacing w:before="2" w:line="276" w:lineRule="auto"/>
        <w:ind w:left="2261" w:right="82" w:hanging="360"/>
        <w:rPr>
          <w:rFonts w:ascii="Calibri" w:eastAsia="Calibri" w:hAnsi="Calibri" w:cs="Calibri"/>
          <w:sz w:val="22"/>
          <w:szCs w:val="22"/>
        </w:rPr>
        <w:sectPr w:rsidR="00536B53">
          <w:pgSz w:w="11920" w:h="16840"/>
          <w:pgMar w:top="1360" w:right="1320" w:bottom="280" w:left="1340" w:header="0" w:footer="1002" w:gutter="0"/>
          <w:cols w:space="720"/>
        </w:sect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232ACF">
      <w:pPr>
        <w:tabs>
          <w:tab w:val="left" w:pos="2260"/>
        </w:tabs>
        <w:spacing w:before="79" w:line="278" w:lineRule="auto"/>
        <w:ind w:left="2261" w:right="7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lastRenderedPageBreak/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d-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536B53" w:rsidRDefault="00536B53">
      <w:pPr>
        <w:spacing w:before="8" w:line="180" w:lineRule="exact"/>
        <w:rPr>
          <w:sz w:val="19"/>
          <w:szCs w:val="19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-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nal</w:t>
      </w:r>
      <w:r>
        <w:rPr>
          <w:rFonts w:ascii="Cambria" w:eastAsia="Cambria" w:hAnsi="Cambria" w:cs="Cambria"/>
          <w:b/>
          <w:color w:val="4F81BC"/>
          <w:spacing w:val="-1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tabs>
          <w:tab w:val="left" w:pos="820"/>
        </w:tabs>
        <w:spacing w:before="42" w:line="274" w:lineRule="auto"/>
        <w:ind w:left="820" w:right="74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’s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ad them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 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s.es, dr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x.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tabs>
          <w:tab w:val="left" w:pos="820"/>
        </w:tabs>
        <w:spacing w:before="2" w:line="276" w:lineRule="auto"/>
        <w:ind w:left="820" w:right="75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its. 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 whi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it’s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raft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it’s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eclared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al.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can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rafts.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asks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6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irm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 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al.</w:t>
      </w:r>
    </w:p>
    <w:p w:rsidR="00536B53" w:rsidRDefault="00232ACF">
      <w:pPr>
        <w:tabs>
          <w:tab w:val="left" w:pos="820"/>
        </w:tabs>
        <w:spacing w:line="276" w:lineRule="auto"/>
        <w:ind w:left="820" w:right="83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Whe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wn,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ther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it.</w:t>
      </w:r>
    </w:p>
    <w:p w:rsidR="00536B53" w:rsidRDefault="00232ACF">
      <w:pPr>
        <w:spacing w:line="26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1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sting</w:t>
      </w:r>
      <w:r>
        <w:rPr>
          <w:rFonts w:ascii="Calibri" w:eastAsia="Calibri" w:hAnsi="Calibri" w:cs="Calibri"/>
          <w:spacing w:val="1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ts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t’s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ice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sa</w:t>
      </w:r>
    </w:p>
    <w:p w:rsidR="00536B53" w:rsidRDefault="00232ACF">
      <w:pPr>
        <w:spacing w:before="41" w:line="278" w:lineRule="auto"/>
        <w:ind w:left="820" w:right="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lati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e.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It’s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 act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.,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its.</w:t>
      </w:r>
    </w:p>
    <w:p w:rsidR="00536B53" w:rsidRDefault="00536B53">
      <w:pPr>
        <w:spacing w:line="200" w:lineRule="exact"/>
      </w:pPr>
    </w:p>
    <w:p w:rsidR="00536B53" w:rsidRDefault="00536B53">
      <w:pPr>
        <w:spacing w:before="14" w:line="260" w:lineRule="exact"/>
        <w:rPr>
          <w:sz w:val="26"/>
          <w:szCs w:val="26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A-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lev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 requir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536B53" w:rsidRDefault="00536B53">
      <w:pPr>
        <w:spacing w:before="12" w:line="240" w:lineRule="exact"/>
        <w:rPr>
          <w:sz w:val="24"/>
          <w:szCs w:val="24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Inf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mat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tabs>
          <w:tab w:val="left" w:pos="820"/>
        </w:tabs>
        <w:spacing w:before="42" w:line="276" w:lineRule="auto"/>
        <w:ind w:left="820" w:right="83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Act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es.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ick,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na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net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URL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that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soc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line="26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em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can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ces</w:t>
      </w:r>
      <w:r>
        <w:rPr>
          <w:rFonts w:ascii="Calibri" w:eastAsia="Calibri" w:hAnsi="Calibri" w:cs="Calibri"/>
          <w:spacing w:val="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For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ery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vo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e,</w:t>
      </w:r>
      <w:r>
        <w:rPr>
          <w:rFonts w:ascii="Calibri" w:eastAsia="Calibri" w:hAnsi="Calibri" w:cs="Calibri"/>
          <w:spacing w:val="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it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st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ent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when</w:t>
      </w:r>
    </w:p>
    <w:p w:rsidR="00536B53" w:rsidRDefault="00232ACF">
      <w:pPr>
        <w:spacing w:before="41" w:line="279" w:lineRule="auto"/>
        <w:ind w:left="820" w:right="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it’s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o- </w:t>
      </w:r>
      <w:proofErr w:type="spellStart"/>
      <w:r>
        <w:rPr>
          <w:rFonts w:ascii="Calibri" w:eastAsia="Calibri" w:hAnsi="Calibri" w:cs="Calibri"/>
          <w:sz w:val="22"/>
          <w:szCs w:val="22"/>
        </w:rPr>
        <w:t>tal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RO),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used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536B53">
      <w:pPr>
        <w:spacing w:before="7" w:line="180" w:lineRule="exact"/>
        <w:rPr>
          <w:sz w:val="19"/>
          <w:szCs w:val="19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l</w:t>
      </w:r>
      <w:r>
        <w:rPr>
          <w:rFonts w:ascii="Cambria" w:eastAsia="Cambria" w:hAnsi="Cambria" w:cs="Cambria"/>
          <w:b/>
          <w:color w:val="4F81BC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spacing w:before="4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1540"/>
        </w:tabs>
        <w:spacing w:before="38" w:line="269" w:lineRule="auto"/>
        <w:ind w:left="1540" w:right="7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 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ties,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listin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ifyi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6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7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38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est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e’s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before="34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spacing w:before="41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das</w:t>
      </w:r>
      <w:r>
        <w:rPr>
          <w:rFonts w:ascii="Calibri" w:eastAsia="Calibri" w:hAnsi="Calibri" w:cs="Calibri"/>
          <w:spacing w:val="-1"/>
          <w:sz w:val="22"/>
          <w:szCs w:val="22"/>
        </w:rPr>
        <w:t>hb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36B53" w:rsidRDefault="00232ACF">
      <w:pPr>
        <w:tabs>
          <w:tab w:val="left" w:pos="2260"/>
        </w:tabs>
        <w:spacing w:before="34" w:line="275" w:lineRule="auto"/>
        <w:ind w:left="2261" w:right="81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ties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536B53" w:rsidRDefault="00232ACF">
      <w:pPr>
        <w:tabs>
          <w:tab w:val="left" w:pos="2260"/>
        </w:tabs>
        <w:spacing w:before="2" w:line="276" w:lineRule="auto"/>
        <w:ind w:left="2261" w:right="8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o the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36B53" w:rsidRDefault="00232ACF">
      <w:pPr>
        <w:spacing w:line="260" w:lineRule="exact"/>
        <w:ind w:left="1863" w:right="808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</w:t>
      </w:r>
      <w:r>
        <w:rPr>
          <w:position w:val="1"/>
          <w:sz w:val="22"/>
          <w:szCs w:val="22"/>
        </w:rPr>
        <w:t xml:space="preserve">   </w:t>
      </w:r>
      <w:r>
        <w:rPr>
          <w:spacing w:val="3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tal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ey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ices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issued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</w:p>
    <w:p w:rsidR="00536B53" w:rsidRDefault="00232ACF">
      <w:pPr>
        <w:tabs>
          <w:tab w:val="left" w:pos="2260"/>
        </w:tabs>
        <w:spacing w:before="41" w:line="276" w:lineRule="auto"/>
        <w:ind w:left="2261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 xml:space="preserve">it 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ersus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its.</w:t>
      </w:r>
    </w:p>
    <w:p w:rsidR="00536B53" w:rsidRDefault="00536B53">
      <w:pPr>
        <w:spacing w:before="10" w:line="180" w:lineRule="exact"/>
        <w:rPr>
          <w:sz w:val="19"/>
          <w:szCs w:val="19"/>
        </w:rPr>
      </w:pPr>
    </w:p>
    <w:p w:rsidR="00536B53" w:rsidRDefault="00232ACF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-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nct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nal</w:t>
      </w:r>
      <w:r>
        <w:rPr>
          <w:rFonts w:ascii="Cambria" w:eastAsia="Cambria" w:hAnsi="Cambria" w:cs="Cambria"/>
          <w:b/>
          <w:color w:val="4F81BC"/>
          <w:spacing w:val="-1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ire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</w:p>
    <w:p w:rsidR="00536B53" w:rsidRDefault="00232ACF">
      <w:pPr>
        <w:spacing w:before="4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’s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wn,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</w:t>
      </w:r>
    </w:p>
    <w:p w:rsidR="00536B53" w:rsidRDefault="00232ACF">
      <w:pPr>
        <w:spacing w:before="43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entities,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any.</w:t>
      </w:r>
    </w:p>
    <w:sectPr w:rsidR="00536B53">
      <w:pgSz w:w="11920" w:h="16840"/>
      <w:pgMar w:top="1340" w:right="1320" w:bottom="280" w:left="134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CF" w:rsidRDefault="00232ACF">
      <w:r>
        <w:separator/>
      </w:r>
    </w:p>
  </w:endnote>
  <w:endnote w:type="continuationSeparator" w:id="0">
    <w:p w:rsidR="00232ACF" w:rsidRDefault="0023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B53" w:rsidRDefault="00232AC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8pt;width:9.6pt;height:13.05pt;z-index:-251658752;mso-position-horizontal-relative:page;mso-position-vertical-relative:page" filled="f" stroked="f">
          <v:textbox inset="0,0,0,0">
            <w:txbxContent>
              <w:p w:rsidR="00536B53" w:rsidRDefault="00232ACF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E31A7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CF" w:rsidRDefault="00232ACF">
      <w:r>
        <w:separator/>
      </w:r>
    </w:p>
  </w:footnote>
  <w:footnote w:type="continuationSeparator" w:id="0">
    <w:p w:rsidR="00232ACF" w:rsidRDefault="00232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14F6C"/>
    <w:multiLevelType w:val="multilevel"/>
    <w:tmpl w:val="6A026F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6B53"/>
    <w:rsid w:val="00232ACF"/>
    <w:rsid w:val="004C2F7E"/>
    <w:rsid w:val="00536B53"/>
    <w:rsid w:val="009E4049"/>
    <w:rsid w:val="00E3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27C91B"/>
  <w15:docId w15:val="{FD4E4DB0-CA2D-4952-A28D-BA7C9DC3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1619</Words>
  <Characters>8908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2017-03-01T17:25:00Z</dcterms:created>
  <dcterms:modified xsi:type="dcterms:W3CDTF">2017-03-01T18:13:00Z</dcterms:modified>
</cp:coreProperties>
</file>